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C182" w14:textId="7B90DEA4" w:rsidR="00A9204E" w:rsidRDefault="007A657B" w:rsidP="0045205A">
      <w:pPr>
        <w:bidi/>
        <w:ind w:left="116"/>
        <w:jc w:val="center"/>
      </w:pPr>
      <w:r>
        <w:t>Business Q</w:t>
      </w:r>
    </w:p>
    <w:p w14:paraId="255BCA02" w14:textId="77777777" w:rsidR="007A657B" w:rsidRDefault="007A657B" w:rsidP="007A657B">
      <w:pPr>
        <w:bidi/>
        <w:jc w:val="center"/>
      </w:pPr>
    </w:p>
    <w:p w14:paraId="31A435A4" w14:textId="77777777" w:rsidR="007A657B" w:rsidRDefault="007A657B" w:rsidP="007A657B">
      <w:pPr>
        <w:bidi/>
        <w:jc w:val="center"/>
      </w:pPr>
    </w:p>
    <w:p w14:paraId="15042953" w14:textId="525E2B81" w:rsidR="007A657B" w:rsidRPr="007A657B" w:rsidRDefault="00CB3833" w:rsidP="007A657B">
      <w:pPr>
        <w:bidi/>
        <w:ind w:left="360"/>
        <w:jc w:val="right"/>
        <w:rPr>
          <w:b/>
          <w:bCs/>
        </w:rPr>
      </w:pPr>
      <w:r>
        <w:rPr>
          <w:b/>
          <w:bCs/>
        </w:rPr>
        <w:t>1.</w:t>
      </w:r>
      <w:r w:rsidR="007A657B" w:rsidRPr="007A657B">
        <w:rPr>
          <w:b/>
          <w:bCs/>
        </w:rPr>
        <w:t>Order and Shipping Performance Analysis:</w:t>
      </w:r>
    </w:p>
    <w:p w14:paraId="5BB213DE" w14:textId="77777777" w:rsidR="007A657B" w:rsidRPr="007A657B" w:rsidRDefault="007A657B" w:rsidP="007A657B">
      <w:pPr>
        <w:bidi/>
        <w:jc w:val="right"/>
      </w:pPr>
      <w:r w:rsidRPr="007A657B">
        <w:t>What is the average actual vs. scheduled shipping time? Where are the biggest gaps?</w:t>
      </w:r>
    </w:p>
    <w:p w14:paraId="59B106C3" w14:textId="77777777" w:rsidR="007A657B" w:rsidRPr="007A657B" w:rsidRDefault="007A657B" w:rsidP="007A657B">
      <w:pPr>
        <w:bidi/>
        <w:jc w:val="right"/>
      </w:pPr>
      <w:r w:rsidRPr="007A657B">
        <w:t>How does late delivery impact profits and sales?</w:t>
      </w:r>
    </w:p>
    <w:p w14:paraId="775D3BE1" w14:textId="77777777" w:rsidR="007A657B" w:rsidRPr="007A657B" w:rsidRDefault="007A657B" w:rsidP="007A657B">
      <w:pPr>
        <w:bidi/>
        <w:jc w:val="right"/>
      </w:pPr>
      <w:r w:rsidRPr="007A657B">
        <w:t>Is there a relationship between "Shipping Mode" and delivery delays?</w:t>
      </w:r>
    </w:p>
    <w:p w14:paraId="4ECF2D29" w14:textId="0646A271" w:rsidR="007A657B" w:rsidRPr="007A657B" w:rsidRDefault="00CB3833" w:rsidP="007A657B">
      <w:pPr>
        <w:bidi/>
        <w:ind w:left="360"/>
        <w:jc w:val="right"/>
        <w:rPr>
          <w:b/>
          <w:bCs/>
        </w:rPr>
      </w:pPr>
      <w:r>
        <w:rPr>
          <w:b/>
          <w:bCs/>
        </w:rPr>
        <w:t>2.</w:t>
      </w:r>
      <w:r w:rsidR="007A657B" w:rsidRPr="007A657B">
        <w:rPr>
          <w:b/>
          <w:bCs/>
        </w:rPr>
        <w:t>Customer Behavior and Sales Analysis:</w:t>
      </w:r>
    </w:p>
    <w:p w14:paraId="7D0452A3" w14:textId="77777777" w:rsidR="007A657B" w:rsidRPr="007A657B" w:rsidRDefault="007A657B" w:rsidP="007A657B">
      <w:pPr>
        <w:bidi/>
        <w:ind w:left="360"/>
        <w:jc w:val="right"/>
      </w:pPr>
      <w:r w:rsidRPr="007A657B">
        <w:t>What are the best-selling and least-selling product categories?</w:t>
      </w:r>
    </w:p>
    <w:p w14:paraId="29E321C4" w14:textId="77777777" w:rsidR="007A657B" w:rsidRPr="007A657B" w:rsidRDefault="007A657B" w:rsidP="007A657B">
      <w:pPr>
        <w:bidi/>
        <w:ind w:left="360"/>
        <w:jc w:val="right"/>
      </w:pPr>
      <w:r w:rsidRPr="007A657B">
        <w:t>Which cities or countries generate the highest sales?</w:t>
      </w:r>
    </w:p>
    <w:p w14:paraId="09931B12" w14:textId="77777777" w:rsidR="007A657B" w:rsidRPr="007A657B" w:rsidRDefault="007A657B" w:rsidP="007A657B">
      <w:pPr>
        <w:bidi/>
        <w:ind w:left="360"/>
        <w:jc w:val="right"/>
      </w:pPr>
      <w:r w:rsidRPr="007A657B">
        <w:t>What are customer purchasing patterns? (Order frequency, average spending, high-value customers)</w:t>
      </w:r>
    </w:p>
    <w:p w14:paraId="6B824439" w14:textId="77777777" w:rsidR="007A657B" w:rsidRPr="007A657B" w:rsidRDefault="007A657B" w:rsidP="007A657B">
      <w:pPr>
        <w:bidi/>
        <w:ind w:left="360"/>
        <w:jc w:val="right"/>
      </w:pPr>
      <w:r w:rsidRPr="007A657B">
        <w:t>Is there a correlation between "Customer Segment" and sales?</w:t>
      </w:r>
    </w:p>
    <w:p w14:paraId="7F8031DE" w14:textId="4C566BD4" w:rsidR="007A657B" w:rsidRPr="007A657B" w:rsidRDefault="00CB3833" w:rsidP="007A657B">
      <w:pPr>
        <w:bidi/>
        <w:ind w:left="360"/>
        <w:jc w:val="right"/>
        <w:rPr>
          <w:b/>
          <w:bCs/>
        </w:rPr>
      </w:pPr>
      <w:r>
        <w:rPr>
          <w:b/>
          <w:bCs/>
        </w:rPr>
        <w:t>3.</w:t>
      </w:r>
      <w:r w:rsidR="007A657B" w:rsidRPr="007A657B">
        <w:rPr>
          <w:b/>
          <w:bCs/>
        </w:rPr>
        <w:t>Financial Performance Analysis:</w:t>
      </w:r>
    </w:p>
    <w:p w14:paraId="740618E4" w14:textId="77777777" w:rsidR="007A657B" w:rsidRPr="007A657B" w:rsidRDefault="007A657B" w:rsidP="007A657B">
      <w:pPr>
        <w:bidi/>
        <w:ind w:left="360"/>
        <w:jc w:val="right"/>
      </w:pPr>
      <w:r w:rsidRPr="007A657B">
        <w:t>What is the profit margin per order, and what factors influence it?</w:t>
      </w:r>
    </w:p>
    <w:p w14:paraId="28F5DDCA" w14:textId="77777777" w:rsidR="007A657B" w:rsidRPr="007A657B" w:rsidRDefault="007A657B" w:rsidP="007A657B">
      <w:pPr>
        <w:bidi/>
        <w:ind w:left="360"/>
        <w:jc w:val="right"/>
      </w:pPr>
      <w:r w:rsidRPr="007A657B">
        <w:t>How does "Order Item Discount Rate" affect overall profitability?</w:t>
      </w:r>
    </w:p>
    <w:p w14:paraId="7B4A44B4" w14:textId="77777777" w:rsidR="007A657B" w:rsidRPr="007A657B" w:rsidRDefault="007A657B" w:rsidP="007A657B">
      <w:pPr>
        <w:bidi/>
        <w:ind w:left="360"/>
        <w:jc w:val="right"/>
      </w:pPr>
      <w:r w:rsidRPr="007A657B">
        <w:t>What are the key drivers of "Benefit per order"?</w:t>
      </w:r>
    </w:p>
    <w:p w14:paraId="6B3AA1AD" w14:textId="2C70A391" w:rsidR="007A657B" w:rsidRPr="007A657B" w:rsidRDefault="00CB3833" w:rsidP="007A657B">
      <w:pPr>
        <w:bidi/>
        <w:ind w:left="360"/>
        <w:jc w:val="right"/>
        <w:rPr>
          <w:b/>
          <w:bCs/>
        </w:rPr>
      </w:pPr>
      <w:r>
        <w:rPr>
          <w:b/>
          <w:bCs/>
        </w:rPr>
        <w:t>4.</w:t>
      </w:r>
      <w:r w:rsidR="007A657B" w:rsidRPr="007A657B">
        <w:rPr>
          <w:b/>
          <w:bCs/>
        </w:rPr>
        <w:t>User Behavior on the Website (From Logs):</w:t>
      </w:r>
    </w:p>
    <w:p w14:paraId="43596674" w14:textId="77777777" w:rsidR="007A657B" w:rsidRPr="007A657B" w:rsidRDefault="007A657B" w:rsidP="007A657B">
      <w:pPr>
        <w:bidi/>
        <w:ind w:left="360"/>
        <w:jc w:val="right"/>
      </w:pPr>
      <w:r w:rsidRPr="007A657B">
        <w:t>What are the most visited products or categories?</w:t>
      </w:r>
    </w:p>
    <w:p w14:paraId="57BC4CAD" w14:textId="77777777" w:rsidR="007A657B" w:rsidRPr="007A657B" w:rsidRDefault="007A657B" w:rsidP="007A657B">
      <w:pPr>
        <w:bidi/>
        <w:ind w:left="360"/>
        <w:jc w:val="right"/>
      </w:pPr>
      <w:r w:rsidRPr="007A657B">
        <w:t>What are the peak activity hours on the website?</w:t>
      </w:r>
    </w:p>
    <w:p w14:paraId="6DD66F32" w14:textId="77777777" w:rsidR="007A657B" w:rsidRPr="007A657B" w:rsidRDefault="007A657B" w:rsidP="007A657B">
      <w:pPr>
        <w:bidi/>
        <w:ind w:left="360"/>
        <w:jc w:val="right"/>
      </w:pPr>
      <w:r w:rsidRPr="007A657B">
        <w:t>Is there a relationship between product category and increased visits?</w:t>
      </w:r>
    </w:p>
    <w:p w14:paraId="5674D603" w14:textId="413BC677" w:rsidR="007A657B" w:rsidRPr="007A657B" w:rsidRDefault="00CB3833" w:rsidP="007A657B">
      <w:pPr>
        <w:bidi/>
        <w:ind w:left="360"/>
        <w:jc w:val="right"/>
        <w:rPr>
          <w:b/>
          <w:bCs/>
        </w:rPr>
      </w:pPr>
      <w:r>
        <w:rPr>
          <w:b/>
          <w:bCs/>
        </w:rPr>
        <w:t>5.</w:t>
      </w:r>
      <w:r w:rsidR="007A657B" w:rsidRPr="007A657B">
        <w:rPr>
          <w:b/>
          <w:bCs/>
        </w:rPr>
        <w:t>Impact of Discounts and Promotions:</w:t>
      </w:r>
    </w:p>
    <w:p w14:paraId="5B430CE0" w14:textId="77777777" w:rsidR="007A657B" w:rsidRPr="007A657B" w:rsidRDefault="007A657B" w:rsidP="007A657B">
      <w:pPr>
        <w:bidi/>
        <w:ind w:left="360"/>
        <w:jc w:val="right"/>
      </w:pPr>
      <w:r w:rsidRPr="007A657B">
        <w:t>How do discounts affect sales volume? Do they increase profitability or reduce it?</w:t>
      </w:r>
    </w:p>
    <w:p w14:paraId="3651DAC5" w14:textId="77777777" w:rsidR="007A657B" w:rsidRPr="007A657B" w:rsidRDefault="007A657B" w:rsidP="007A657B">
      <w:pPr>
        <w:bidi/>
        <w:ind w:left="360"/>
        <w:jc w:val="right"/>
      </w:pPr>
      <w:r w:rsidRPr="007A657B">
        <w:t>What is the optimal discount rate that maximizes revenue without negatively impacting profit?</w:t>
      </w:r>
    </w:p>
    <w:p w14:paraId="7D4298E5" w14:textId="35D2975F" w:rsidR="007A657B" w:rsidRPr="007A657B" w:rsidRDefault="00CB3833" w:rsidP="007A657B">
      <w:pPr>
        <w:bidi/>
        <w:ind w:left="360"/>
        <w:jc w:val="right"/>
        <w:rPr>
          <w:b/>
          <w:bCs/>
        </w:rPr>
      </w:pPr>
      <w:r>
        <w:rPr>
          <w:b/>
          <w:bCs/>
        </w:rPr>
        <w:t>6.</w:t>
      </w:r>
      <w:r w:rsidR="007A657B" w:rsidRPr="007A657B">
        <w:rPr>
          <w:b/>
          <w:bCs/>
        </w:rPr>
        <w:t>Market and Regional Performance:</w:t>
      </w:r>
    </w:p>
    <w:p w14:paraId="7EF08784" w14:textId="77777777" w:rsidR="007A657B" w:rsidRPr="007A657B" w:rsidRDefault="007A657B" w:rsidP="007A657B">
      <w:pPr>
        <w:bidi/>
        <w:ind w:left="360"/>
        <w:jc w:val="right"/>
      </w:pPr>
      <w:r w:rsidRPr="007A657B">
        <w:t>Which markets generate the highest profits, and which ones underperform?</w:t>
      </w:r>
    </w:p>
    <w:p w14:paraId="6C8BDCBE" w14:textId="77777777" w:rsidR="007A657B" w:rsidRPr="007A657B" w:rsidRDefault="007A657B" w:rsidP="007A657B">
      <w:pPr>
        <w:bidi/>
        <w:ind w:left="360"/>
        <w:jc w:val="right"/>
      </w:pPr>
      <w:r w:rsidRPr="007A657B">
        <w:t>Are there noticeable differences in purchasing behavior across regions?</w:t>
      </w:r>
    </w:p>
    <w:p w14:paraId="464E0C68" w14:textId="77777777" w:rsidR="007A657B" w:rsidRDefault="007A657B" w:rsidP="007A657B">
      <w:pPr>
        <w:bidi/>
        <w:jc w:val="right"/>
        <w:rPr>
          <w:rtl/>
        </w:rPr>
      </w:pPr>
    </w:p>
    <w:p w14:paraId="46554DE1" w14:textId="77777777" w:rsidR="007A657B" w:rsidRDefault="007A657B" w:rsidP="007A657B">
      <w:pPr>
        <w:bidi/>
        <w:jc w:val="right"/>
        <w:rPr>
          <w:rtl/>
        </w:rPr>
      </w:pPr>
    </w:p>
    <w:p w14:paraId="097A6C0C" w14:textId="77777777" w:rsidR="007A657B" w:rsidRDefault="007A657B" w:rsidP="007A657B">
      <w:pPr>
        <w:bidi/>
        <w:jc w:val="right"/>
        <w:rPr>
          <w:rtl/>
        </w:rPr>
      </w:pPr>
    </w:p>
    <w:p w14:paraId="03289036" w14:textId="77777777" w:rsidR="007A657B" w:rsidRPr="007A657B" w:rsidRDefault="007A657B" w:rsidP="007A657B">
      <w:pPr>
        <w:bidi/>
        <w:rPr>
          <w:b/>
          <w:bCs/>
        </w:rPr>
      </w:pPr>
      <w:r w:rsidRPr="007A657B">
        <w:rPr>
          <w:b/>
          <w:bCs/>
        </w:rPr>
        <w:t xml:space="preserve">1. </w:t>
      </w:r>
      <w:r w:rsidRPr="007A657B">
        <w:rPr>
          <w:b/>
          <w:bCs/>
          <w:rtl/>
        </w:rPr>
        <w:t>تحليل أداء الطلبات والشحن</w:t>
      </w:r>
      <w:r w:rsidRPr="007A657B">
        <w:rPr>
          <w:b/>
          <w:bCs/>
        </w:rPr>
        <w:t>:</w:t>
      </w:r>
    </w:p>
    <w:p w14:paraId="4631165F" w14:textId="77777777" w:rsidR="007A657B" w:rsidRPr="007A657B" w:rsidRDefault="007A657B" w:rsidP="007A657B">
      <w:pPr>
        <w:numPr>
          <w:ilvl w:val="0"/>
          <w:numId w:val="35"/>
        </w:numPr>
        <w:bidi/>
      </w:pPr>
      <w:r w:rsidRPr="007A657B">
        <w:rPr>
          <w:rtl/>
        </w:rPr>
        <w:t>ما متوسط عدد الأيام الفعلية مقابل المجدولة للشحن؟ وأين توجد أكبر الفجوات؟</w:t>
      </w:r>
    </w:p>
    <w:p w14:paraId="6434218A" w14:textId="77777777" w:rsidR="007A657B" w:rsidRPr="007A657B" w:rsidRDefault="007A657B" w:rsidP="007A657B">
      <w:pPr>
        <w:numPr>
          <w:ilvl w:val="0"/>
          <w:numId w:val="35"/>
        </w:numPr>
        <w:bidi/>
      </w:pPr>
      <w:r w:rsidRPr="007A657B">
        <w:rPr>
          <w:rtl/>
        </w:rPr>
        <w:t>ما تأثير تأخر الشحن على الأرباح والمبيعات؟</w:t>
      </w:r>
    </w:p>
    <w:p w14:paraId="3EF7929C" w14:textId="77777777" w:rsidR="007A657B" w:rsidRPr="007A657B" w:rsidRDefault="007A657B" w:rsidP="007A657B">
      <w:pPr>
        <w:numPr>
          <w:ilvl w:val="0"/>
          <w:numId w:val="35"/>
        </w:numPr>
        <w:bidi/>
      </w:pPr>
      <w:r w:rsidRPr="007A657B">
        <w:rPr>
          <w:rtl/>
        </w:rPr>
        <w:t>هل توجد علاقة بين</w:t>
      </w:r>
      <w:r w:rsidRPr="007A657B">
        <w:t xml:space="preserve"> "Shipping Mode" </w:t>
      </w:r>
      <w:r w:rsidRPr="007A657B">
        <w:rPr>
          <w:rtl/>
        </w:rPr>
        <w:t>وتأخير التوصيل؟</w:t>
      </w:r>
    </w:p>
    <w:p w14:paraId="3AC03E98" w14:textId="77777777" w:rsidR="007A657B" w:rsidRPr="007A657B" w:rsidRDefault="007A657B" w:rsidP="007A657B">
      <w:pPr>
        <w:bidi/>
        <w:rPr>
          <w:b/>
          <w:bCs/>
        </w:rPr>
      </w:pPr>
      <w:r w:rsidRPr="007A657B">
        <w:rPr>
          <w:b/>
          <w:bCs/>
        </w:rPr>
        <w:t xml:space="preserve">2. </w:t>
      </w:r>
      <w:r w:rsidRPr="007A657B">
        <w:rPr>
          <w:b/>
          <w:bCs/>
          <w:rtl/>
        </w:rPr>
        <w:t>تحليل سلوك العملاء والمبيعات</w:t>
      </w:r>
      <w:r w:rsidRPr="007A657B">
        <w:rPr>
          <w:b/>
          <w:bCs/>
        </w:rPr>
        <w:t>:</w:t>
      </w:r>
    </w:p>
    <w:p w14:paraId="7C2E117A" w14:textId="77777777" w:rsidR="007A657B" w:rsidRPr="007A657B" w:rsidRDefault="007A657B" w:rsidP="007A657B">
      <w:pPr>
        <w:numPr>
          <w:ilvl w:val="0"/>
          <w:numId w:val="36"/>
        </w:numPr>
        <w:bidi/>
      </w:pPr>
      <w:r w:rsidRPr="007A657B">
        <w:rPr>
          <w:rtl/>
        </w:rPr>
        <w:t>ما الفئات الأكثر مبيعًا والأقل مبيعًا؟</w:t>
      </w:r>
    </w:p>
    <w:p w14:paraId="0E61615F" w14:textId="77777777" w:rsidR="007A657B" w:rsidRPr="007A657B" w:rsidRDefault="007A657B" w:rsidP="007A657B">
      <w:pPr>
        <w:numPr>
          <w:ilvl w:val="0"/>
          <w:numId w:val="36"/>
        </w:numPr>
        <w:bidi/>
      </w:pPr>
      <w:r w:rsidRPr="007A657B">
        <w:rPr>
          <w:rtl/>
        </w:rPr>
        <w:t>ما المدن أو الدول التي تحقق أعلى المبيعات؟</w:t>
      </w:r>
    </w:p>
    <w:p w14:paraId="48E12A4A" w14:textId="77777777" w:rsidR="007A657B" w:rsidRPr="007A657B" w:rsidRDefault="007A657B" w:rsidP="007A657B">
      <w:pPr>
        <w:numPr>
          <w:ilvl w:val="0"/>
          <w:numId w:val="36"/>
        </w:numPr>
        <w:bidi/>
      </w:pPr>
      <w:r w:rsidRPr="007A657B">
        <w:rPr>
          <w:rtl/>
        </w:rPr>
        <w:t>ما أنماط شراء العملاء؟ (عدد الطلبات لكل عميل، متوسط الإنفاق، العملاء الأكثر قيمة)</w:t>
      </w:r>
    </w:p>
    <w:p w14:paraId="01203C3E" w14:textId="77777777" w:rsidR="007A657B" w:rsidRPr="007A657B" w:rsidRDefault="007A657B" w:rsidP="007A657B">
      <w:pPr>
        <w:numPr>
          <w:ilvl w:val="0"/>
          <w:numId w:val="36"/>
        </w:numPr>
        <w:bidi/>
      </w:pPr>
      <w:r w:rsidRPr="007A657B">
        <w:rPr>
          <w:rtl/>
        </w:rPr>
        <w:t>هل يوجد ارتباط بين</w:t>
      </w:r>
      <w:r w:rsidRPr="007A657B">
        <w:t xml:space="preserve"> "Customer Segment" </w:t>
      </w:r>
      <w:r w:rsidRPr="007A657B">
        <w:rPr>
          <w:rtl/>
        </w:rPr>
        <w:t>والمبيعات؟</w:t>
      </w:r>
    </w:p>
    <w:p w14:paraId="4CB3C474" w14:textId="77777777" w:rsidR="007A657B" w:rsidRPr="007A657B" w:rsidRDefault="007A657B" w:rsidP="007A657B">
      <w:pPr>
        <w:bidi/>
        <w:rPr>
          <w:b/>
          <w:bCs/>
        </w:rPr>
      </w:pPr>
      <w:r w:rsidRPr="007A657B">
        <w:rPr>
          <w:b/>
          <w:bCs/>
        </w:rPr>
        <w:t xml:space="preserve">3. </w:t>
      </w:r>
      <w:r w:rsidRPr="007A657B">
        <w:rPr>
          <w:b/>
          <w:bCs/>
          <w:rtl/>
        </w:rPr>
        <w:t>تحليل الأداء المالي</w:t>
      </w:r>
      <w:r w:rsidRPr="007A657B">
        <w:rPr>
          <w:b/>
          <w:bCs/>
        </w:rPr>
        <w:t>:</w:t>
      </w:r>
    </w:p>
    <w:p w14:paraId="27847D3F" w14:textId="77777777" w:rsidR="007A657B" w:rsidRPr="007A657B" w:rsidRDefault="007A657B" w:rsidP="007A657B">
      <w:pPr>
        <w:numPr>
          <w:ilvl w:val="0"/>
          <w:numId w:val="37"/>
        </w:numPr>
        <w:bidi/>
      </w:pPr>
      <w:r w:rsidRPr="007A657B">
        <w:rPr>
          <w:rtl/>
        </w:rPr>
        <w:t>ما نسبة الربح لكل طلب وما العوامل التي تؤثر عليها؟</w:t>
      </w:r>
    </w:p>
    <w:p w14:paraId="20C5966E" w14:textId="77777777" w:rsidR="007A657B" w:rsidRPr="007A657B" w:rsidRDefault="007A657B" w:rsidP="007A657B">
      <w:pPr>
        <w:numPr>
          <w:ilvl w:val="0"/>
          <w:numId w:val="37"/>
        </w:numPr>
        <w:bidi/>
      </w:pPr>
      <w:r w:rsidRPr="007A657B">
        <w:rPr>
          <w:rtl/>
        </w:rPr>
        <w:t>كيف يؤثر</w:t>
      </w:r>
      <w:r w:rsidRPr="007A657B">
        <w:t xml:space="preserve"> "Order Item Discount Rate" </w:t>
      </w:r>
      <w:r w:rsidRPr="007A657B">
        <w:rPr>
          <w:rtl/>
        </w:rPr>
        <w:t>على الأرباح؟</w:t>
      </w:r>
    </w:p>
    <w:p w14:paraId="5728CACF" w14:textId="77777777" w:rsidR="007A657B" w:rsidRPr="007A657B" w:rsidRDefault="007A657B" w:rsidP="007A657B">
      <w:pPr>
        <w:numPr>
          <w:ilvl w:val="0"/>
          <w:numId w:val="37"/>
        </w:numPr>
        <w:bidi/>
      </w:pPr>
      <w:r w:rsidRPr="007A657B">
        <w:rPr>
          <w:rtl/>
        </w:rPr>
        <w:t>ما العوامل التي تؤدي إلى زيادة أو نقصان</w:t>
      </w:r>
      <w:r w:rsidRPr="007A657B">
        <w:t xml:space="preserve"> "Benefit per order"</w:t>
      </w:r>
      <w:r w:rsidRPr="007A657B">
        <w:rPr>
          <w:rtl/>
        </w:rPr>
        <w:t>؟</w:t>
      </w:r>
    </w:p>
    <w:p w14:paraId="52F940AA" w14:textId="77777777" w:rsidR="007A657B" w:rsidRPr="007A657B" w:rsidRDefault="007A657B" w:rsidP="007A657B">
      <w:pPr>
        <w:bidi/>
        <w:rPr>
          <w:b/>
          <w:bCs/>
        </w:rPr>
      </w:pPr>
      <w:r w:rsidRPr="007A657B">
        <w:rPr>
          <w:b/>
          <w:bCs/>
        </w:rPr>
        <w:t xml:space="preserve">4. </w:t>
      </w:r>
      <w:r w:rsidRPr="007A657B">
        <w:rPr>
          <w:b/>
          <w:bCs/>
          <w:rtl/>
        </w:rPr>
        <w:t>تحليل سلوك المستخدمين في الموقع</w:t>
      </w:r>
      <w:r w:rsidRPr="007A657B">
        <w:rPr>
          <w:b/>
          <w:bCs/>
        </w:rPr>
        <w:t xml:space="preserve"> (</w:t>
      </w:r>
      <w:r w:rsidRPr="007A657B">
        <w:rPr>
          <w:b/>
          <w:bCs/>
          <w:rtl/>
        </w:rPr>
        <w:t>من ملف</w:t>
      </w:r>
      <w:r w:rsidRPr="007A657B">
        <w:rPr>
          <w:b/>
          <w:bCs/>
        </w:rPr>
        <w:t xml:space="preserve"> logs):</w:t>
      </w:r>
    </w:p>
    <w:p w14:paraId="3F328EF4" w14:textId="77777777" w:rsidR="007A657B" w:rsidRPr="007A657B" w:rsidRDefault="007A657B" w:rsidP="007A657B">
      <w:pPr>
        <w:numPr>
          <w:ilvl w:val="0"/>
          <w:numId w:val="38"/>
        </w:numPr>
        <w:bidi/>
      </w:pPr>
      <w:r w:rsidRPr="007A657B">
        <w:rPr>
          <w:rtl/>
        </w:rPr>
        <w:t>ما المنتجات أو الفئات الأكثر زيارة؟</w:t>
      </w:r>
    </w:p>
    <w:p w14:paraId="11A2EE46" w14:textId="77777777" w:rsidR="007A657B" w:rsidRPr="007A657B" w:rsidRDefault="007A657B" w:rsidP="007A657B">
      <w:pPr>
        <w:numPr>
          <w:ilvl w:val="0"/>
          <w:numId w:val="38"/>
        </w:numPr>
        <w:bidi/>
      </w:pPr>
      <w:r w:rsidRPr="007A657B">
        <w:rPr>
          <w:rtl/>
        </w:rPr>
        <w:t>ما الأوقات الأكثر نشاطًا على الموقع؟</w:t>
      </w:r>
    </w:p>
    <w:p w14:paraId="329BBFC8" w14:textId="77777777" w:rsidR="007A657B" w:rsidRPr="007A657B" w:rsidRDefault="007A657B" w:rsidP="007A657B">
      <w:pPr>
        <w:numPr>
          <w:ilvl w:val="0"/>
          <w:numId w:val="38"/>
        </w:numPr>
        <w:bidi/>
      </w:pPr>
      <w:r w:rsidRPr="007A657B">
        <w:rPr>
          <w:rtl/>
        </w:rPr>
        <w:t>هل توجد علاقة بين فئة المنتج وزيادة عدد الزيارات؟</w:t>
      </w:r>
    </w:p>
    <w:p w14:paraId="474A2FF2" w14:textId="77777777" w:rsidR="007A657B" w:rsidRPr="007A657B" w:rsidRDefault="007A657B" w:rsidP="007A657B">
      <w:pPr>
        <w:bidi/>
        <w:rPr>
          <w:b/>
          <w:bCs/>
        </w:rPr>
      </w:pPr>
      <w:r w:rsidRPr="007A657B">
        <w:rPr>
          <w:b/>
          <w:bCs/>
        </w:rPr>
        <w:t xml:space="preserve">5. </w:t>
      </w:r>
      <w:r w:rsidRPr="007A657B">
        <w:rPr>
          <w:b/>
          <w:bCs/>
          <w:rtl/>
        </w:rPr>
        <w:t>تحليل تأثير العروض والخصومات</w:t>
      </w:r>
      <w:r w:rsidRPr="007A657B">
        <w:rPr>
          <w:b/>
          <w:bCs/>
        </w:rPr>
        <w:t>:</w:t>
      </w:r>
    </w:p>
    <w:p w14:paraId="041E2C7C" w14:textId="77777777" w:rsidR="007A657B" w:rsidRPr="007A657B" w:rsidRDefault="007A657B" w:rsidP="007A657B">
      <w:pPr>
        <w:numPr>
          <w:ilvl w:val="0"/>
          <w:numId w:val="39"/>
        </w:numPr>
        <w:bidi/>
      </w:pPr>
      <w:r w:rsidRPr="007A657B">
        <w:rPr>
          <w:rtl/>
        </w:rPr>
        <w:t>كيف تؤثر الخصومات على حجم المبيعات؟ وهل تؤدي إلى زيادة الأرباح أم تقللها؟</w:t>
      </w:r>
    </w:p>
    <w:p w14:paraId="149D5529" w14:textId="77777777" w:rsidR="007A657B" w:rsidRPr="007A657B" w:rsidRDefault="007A657B" w:rsidP="007A657B">
      <w:pPr>
        <w:numPr>
          <w:ilvl w:val="0"/>
          <w:numId w:val="39"/>
        </w:numPr>
        <w:bidi/>
      </w:pPr>
      <w:r w:rsidRPr="007A657B">
        <w:rPr>
          <w:rtl/>
        </w:rPr>
        <w:t>ما الحد الأمثل للخصم الذي يحقق أعلى عائد دون التأثير السلبي على الأرباح؟</w:t>
      </w:r>
    </w:p>
    <w:p w14:paraId="72D8BDA3" w14:textId="77777777" w:rsidR="007A657B" w:rsidRPr="007A657B" w:rsidRDefault="007A657B" w:rsidP="007A657B">
      <w:pPr>
        <w:bidi/>
        <w:rPr>
          <w:b/>
          <w:bCs/>
        </w:rPr>
      </w:pPr>
      <w:r w:rsidRPr="007A657B">
        <w:rPr>
          <w:b/>
          <w:bCs/>
        </w:rPr>
        <w:t xml:space="preserve">6. </w:t>
      </w:r>
      <w:r w:rsidRPr="007A657B">
        <w:rPr>
          <w:b/>
          <w:bCs/>
          <w:rtl/>
        </w:rPr>
        <w:t>تحليل أداء الأسواق والمناطق</w:t>
      </w:r>
      <w:r w:rsidRPr="007A657B">
        <w:rPr>
          <w:b/>
          <w:bCs/>
        </w:rPr>
        <w:t>:</w:t>
      </w:r>
    </w:p>
    <w:p w14:paraId="7FF01BCF" w14:textId="77777777" w:rsidR="007A657B" w:rsidRPr="007A657B" w:rsidRDefault="007A657B" w:rsidP="007A657B">
      <w:pPr>
        <w:numPr>
          <w:ilvl w:val="0"/>
          <w:numId w:val="40"/>
        </w:numPr>
        <w:bidi/>
      </w:pPr>
      <w:r w:rsidRPr="007A657B">
        <w:rPr>
          <w:rtl/>
        </w:rPr>
        <w:t>أي الأسواق</w:t>
      </w:r>
      <w:r w:rsidRPr="007A657B">
        <w:t xml:space="preserve"> (Markets) </w:t>
      </w:r>
      <w:r w:rsidRPr="007A657B">
        <w:rPr>
          <w:rtl/>
        </w:rPr>
        <w:t>تحقق أعلى الأرباح وأيها الأقل أداءً؟</w:t>
      </w:r>
    </w:p>
    <w:p w14:paraId="3967CF4F" w14:textId="77777777" w:rsidR="007A657B" w:rsidRPr="007A657B" w:rsidRDefault="007A657B" w:rsidP="007A657B">
      <w:pPr>
        <w:numPr>
          <w:ilvl w:val="0"/>
          <w:numId w:val="40"/>
        </w:numPr>
        <w:bidi/>
      </w:pPr>
      <w:r w:rsidRPr="007A657B">
        <w:rPr>
          <w:rtl/>
        </w:rPr>
        <w:t>هل هناك اختلافات في سلوك الشراء بين المناطق المختلفة؟</w:t>
      </w:r>
    </w:p>
    <w:p w14:paraId="7BFADFDC" w14:textId="77777777" w:rsidR="007A657B" w:rsidRPr="007A657B" w:rsidRDefault="007A657B" w:rsidP="007A657B">
      <w:pPr>
        <w:bidi/>
        <w:rPr>
          <w:rtl/>
        </w:rPr>
      </w:pPr>
    </w:p>
    <w:sectPr w:rsidR="007A657B" w:rsidRPr="007A657B" w:rsidSect="0045205A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13BA2" w14:textId="77777777" w:rsidR="008644D1" w:rsidRDefault="008644D1" w:rsidP="005056EF">
      <w:r>
        <w:separator/>
      </w:r>
    </w:p>
  </w:endnote>
  <w:endnote w:type="continuationSeparator" w:id="0">
    <w:p w14:paraId="179C61DA" w14:textId="77777777" w:rsidR="008644D1" w:rsidRDefault="008644D1" w:rsidP="0050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CBB02" w14:textId="77777777" w:rsidR="008644D1" w:rsidRDefault="008644D1" w:rsidP="005056EF">
      <w:r>
        <w:separator/>
      </w:r>
    </w:p>
  </w:footnote>
  <w:footnote w:type="continuationSeparator" w:id="0">
    <w:p w14:paraId="1EFDD128" w14:textId="77777777" w:rsidR="008644D1" w:rsidRDefault="008644D1" w:rsidP="0050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16497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3811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E01A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EE71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68A3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E116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85A4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FE20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8036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051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A6E29"/>
    <w:multiLevelType w:val="multilevel"/>
    <w:tmpl w:val="DB0E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917555"/>
    <w:multiLevelType w:val="multilevel"/>
    <w:tmpl w:val="3B40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BA01B6"/>
    <w:multiLevelType w:val="multilevel"/>
    <w:tmpl w:val="A42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761D45"/>
    <w:multiLevelType w:val="multilevel"/>
    <w:tmpl w:val="412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CB4EC3"/>
    <w:multiLevelType w:val="hybridMultilevel"/>
    <w:tmpl w:val="8EC4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9A0784"/>
    <w:multiLevelType w:val="multilevel"/>
    <w:tmpl w:val="2D0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6761A"/>
    <w:multiLevelType w:val="multilevel"/>
    <w:tmpl w:val="2A2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F2A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E47C45"/>
    <w:multiLevelType w:val="multilevel"/>
    <w:tmpl w:val="658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B21C2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C105EE6"/>
    <w:multiLevelType w:val="multilevel"/>
    <w:tmpl w:val="DF7C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4C4F29"/>
    <w:multiLevelType w:val="multilevel"/>
    <w:tmpl w:val="D8061F64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9DC4A0A"/>
    <w:multiLevelType w:val="multilevel"/>
    <w:tmpl w:val="3DF2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24506"/>
    <w:multiLevelType w:val="multilevel"/>
    <w:tmpl w:val="5D6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868A3"/>
    <w:multiLevelType w:val="multilevel"/>
    <w:tmpl w:val="271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AC32EFF"/>
    <w:multiLevelType w:val="hybridMultilevel"/>
    <w:tmpl w:val="E26829CE"/>
    <w:lvl w:ilvl="0" w:tplc="4F6E8B70">
      <w:start w:val="1"/>
      <w:numFmt w:val="decimal"/>
      <w:lvlText w:val="%1."/>
      <w:lvlJc w:val="left"/>
      <w:pPr>
        <w:ind w:left="4980" w:hanging="4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329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5B6794"/>
    <w:multiLevelType w:val="multilevel"/>
    <w:tmpl w:val="C2C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58837422">
    <w:abstractNumId w:val="33"/>
  </w:num>
  <w:num w:numId="2" w16cid:durableId="1252008813">
    <w:abstractNumId w:val="16"/>
  </w:num>
  <w:num w:numId="3" w16cid:durableId="528835089">
    <w:abstractNumId w:val="11"/>
  </w:num>
  <w:num w:numId="4" w16cid:durableId="413478826">
    <w:abstractNumId w:val="37"/>
  </w:num>
  <w:num w:numId="5" w16cid:durableId="1830097174">
    <w:abstractNumId w:val="17"/>
  </w:num>
  <w:num w:numId="6" w16cid:durableId="1679968554">
    <w:abstractNumId w:val="26"/>
  </w:num>
  <w:num w:numId="7" w16cid:durableId="2062636371">
    <w:abstractNumId w:val="29"/>
  </w:num>
  <w:num w:numId="8" w16cid:durableId="1234044345">
    <w:abstractNumId w:val="9"/>
  </w:num>
  <w:num w:numId="9" w16cid:durableId="760684377">
    <w:abstractNumId w:val="7"/>
  </w:num>
  <w:num w:numId="10" w16cid:durableId="328991784">
    <w:abstractNumId w:val="6"/>
  </w:num>
  <w:num w:numId="11" w16cid:durableId="1354501378">
    <w:abstractNumId w:val="5"/>
  </w:num>
  <w:num w:numId="12" w16cid:durableId="1030453933">
    <w:abstractNumId w:val="4"/>
  </w:num>
  <w:num w:numId="13" w16cid:durableId="1620725685">
    <w:abstractNumId w:val="8"/>
  </w:num>
  <w:num w:numId="14" w16cid:durableId="1890651227">
    <w:abstractNumId w:val="3"/>
  </w:num>
  <w:num w:numId="15" w16cid:durableId="194662558">
    <w:abstractNumId w:val="2"/>
  </w:num>
  <w:num w:numId="16" w16cid:durableId="755176703">
    <w:abstractNumId w:val="1"/>
  </w:num>
  <w:num w:numId="17" w16cid:durableId="737096159">
    <w:abstractNumId w:val="0"/>
  </w:num>
  <w:num w:numId="18" w16cid:durableId="2055885645">
    <w:abstractNumId w:val="18"/>
  </w:num>
  <w:num w:numId="19" w16cid:durableId="1064138025">
    <w:abstractNumId w:val="20"/>
  </w:num>
  <w:num w:numId="20" w16cid:durableId="1474249141">
    <w:abstractNumId w:val="36"/>
  </w:num>
  <w:num w:numId="21" w16cid:durableId="1596938281">
    <w:abstractNumId w:val="28"/>
  </w:num>
  <w:num w:numId="22" w16cid:durableId="253326297">
    <w:abstractNumId w:val="13"/>
  </w:num>
  <w:num w:numId="23" w16cid:durableId="355617833">
    <w:abstractNumId w:val="39"/>
  </w:num>
  <w:num w:numId="24" w16cid:durableId="1537963189">
    <w:abstractNumId w:val="35"/>
  </w:num>
  <w:num w:numId="25" w16cid:durableId="243149460">
    <w:abstractNumId w:val="23"/>
  </w:num>
  <w:num w:numId="26" w16cid:durableId="1587036303">
    <w:abstractNumId w:val="25"/>
  </w:num>
  <w:num w:numId="27" w16cid:durableId="586380732">
    <w:abstractNumId w:val="14"/>
  </w:num>
  <w:num w:numId="28" w16cid:durableId="1235164780">
    <w:abstractNumId w:val="15"/>
  </w:num>
  <w:num w:numId="29" w16cid:durableId="1340505881">
    <w:abstractNumId w:val="30"/>
  </w:num>
  <w:num w:numId="30" w16cid:durableId="189147363">
    <w:abstractNumId w:val="22"/>
  </w:num>
  <w:num w:numId="31" w16cid:durableId="383452643">
    <w:abstractNumId w:val="24"/>
  </w:num>
  <w:num w:numId="32" w16cid:durableId="1291324251">
    <w:abstractNumId w:val="38"/>
  </w:num>
  <w:num w:numId="33" w16cid:durableId="1648972909">
    <w:abstractNumId w:val="19"/>
  </w:num>
  <w:num w:numId="34" w16cid:durableId="1735008465">
    <w:abstractNumId w:val="34"/>
  </w:num>
  <w:num w:numId="35" w16cid:durableId="1229800183">
    <w:abstractNumId w:val="10"/>
  </w:num>
  <w:num w:numId="36" w16cid:durableId="202402530">
    <w:abstractNumId w:val="31"/>
  </w:num>
  <w:num w:numId="37" w16cid:durableId="526137999">
    <w:abstractNumId w:val="27"/>
  </w:num>
  <w:num w:numId="38" w16cid:durableId="894506378">
    <w:abstractNumId w:val="21"/>
  </w:num>
  <w:num w:numId="39" w16cid:durableId="185943963">
    <w:abstractNumId w:val="12"/>
  </w:num>
  <w:num w:numId="40" w16cid:durableId="20102806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7B"/>
    <w:rsid w:val="000070B4"/>
    <w:rsid w:val="00016045"/>
    <w:rsid w:val="000900FF"/>
    <w:rsid w:val="00363210"/>
    <w:rsid w:val="0045205A"/>
    <w:rsid w:val="005056EF"/>
    <w:rsid w:val="005E3073"/>
    <w:rsid w:val="00645252"/>
    <w:rsid w:val="00681444"/>
    <w:rsid w:val="006A260B"/>
    <w:rsid w:val="006D3D74"/>
    <w:rsid w:val="007A657B"/>
    <w:rsid w:val="0083569A"/>
    <w:rsid w:val="008644D1"/>
    <w:rsid w:val="009D42C9"/>
    <w:rsid w:val="00A9204E"/>
    <w:rsid w:val="00AD12F5"/>
    <w:rsid w:val="00BA7FE0"/>
    <w:rsid w:val="00CB3833"/>
    <w:rsid w:val="00D311BE"/>
    <w:rsid w:val="00DA3D4A"/>
    <w:rsid w:val="00E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BD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ar-S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EF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6EF"/>
    <w:pPr>
      <w:keepNext/>
      <w:keepLines/>
      <w:spacing w:before="240"/>
      <w:outlineLvl w:val="0"/>
    </w:pPr>
    <w:rPr>
      <w:rFonts w:eastAsiaTheme="majorEastAsia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EF"/>
    <w:pPr>
      <w:keepNext/>
      <w:keepLines/>
      <w:spacing w:before="40"/>
      <w:outlineLvl w:val="1"/>
    </w:pPr>
    <w:rPr>
      <w:rFonts w:eastAsiaTheme="majorEastAsia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6EF"/>
    <w:pPr>
      <w:keepNext/>
      <w:keepLines/>
      <w:spacing w:before="40"/>
      <w:outlineLvl w:val="2"/>
    </w:pPr>
    <w:rPr>
      <w:rFonts w:eastAsiaTheme="majorEastAsia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6EF"/>
    <w:pPr>
      <w:keepNext/>
      <w:keepLines/>
      <w:spacing w:before="40"/>
      <w:outlineLvl w:val="3"/>
    </w:pPr>
    <w:rPr>
      <w:rFonts w:eastAsiaTheme="majorEastAsia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56EF"/>
    <w:pPr>
      <w:keepNext/>
      <w:keepLines/>
      <w:spacing w:before="40"/>
      <w:outlineLvl w:val="4"/>
    </w:pPr>
    <w:rPr>
      <w:rFonts w:eastAsiaTheme="majorEastAsia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56EF"/>
    <w:pPr>
      <w:keepNext/>
      <w:keepLines/>
      <w:spacing w:before="40"/>
      <w:outlineLvl w:val="5"/>
    </w:pPr>
    <w:rPr>
      <w:rFonts w:eastAsiaTheme="majorEastAsia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56EF"/>
    <w:pPr>
      <w:keepNext/>
      <w:keepLines/>
      <w:spacing w:before="40"/>
      <w:outlineLvl w:val="6"/>
    </w:pPr>
    <w:rPr>
      <w:rFonts w:eastAsiaTheme="majorEastAsia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56EF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56EF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EF"/>
    <w:rPr>
      <w:rFonts w:ascii="Tahoma" w:eastAsiaTheme="majorEastAsia" w:hAnsi="Tahoma" w:cs="Tahoma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6EF"/>
    <w:rPr>
      <w:rFonts w:ascii="Tahoma" w:eastAsiaTheme="majorEastAsia" w:hAnsi="Tahoma" w:cs="Tahoma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6EF"/>
    <w:rPr>
      <w:rFonts w:ascii="Tahoma" w:eastAsiaTheme="majorEastAsia" w:hAnsi="Tahoma" w:cs="Tahoma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56EF"/>
    <w:rPr>
      <w:rFonts w:ascii="Tahoma" w:eastAsiaTheme="majorEastAsia" w:hAnsi="Tahoma" w:cs="Tahoma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5056EF"/>
    <w:rPr>
      <w:rFonts w:ascii="Tahoma" w:eastAsiaTheme="majorEastAsia" w:hAnsi="Tahoma" w:cs="Tahoma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5056EF"/>
    <w:rPr>
      <w:rFonts w:ascii="Tahoma" w:eastAsiaTheme="majorEastAsia" w:hAnsi="Tahoma" w:cs="Tahoma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6EF"/>
    <w:rPr>
      <w:rFonts w:ascii="Tahoma" w:eastAsiaTheme="majorEastAsia" w:hAnsi="Tahoma" w:cs="Tahoma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56EF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56EF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056EF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6EF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56EF"/>
    <w:rPr>
      <w:rFonts w:ascii="Tahoma" w:eastAsiaTheme="minorEastAsia" w:hAnsi="Tahoma" w:cs="Tahom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056EF"/>
    <w:rPr>
      <w:rFonts w:ascii="Tahoma" w:hAnsi="Tahoma" w:cs="Tahom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056EF"/>
    <w:rPr>
      <w:rFonts w:ascii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5056EF"/>
    <w:rPr>
      <w:rFonts w:ascii="Tahoma" w:hAnsi="Tahoma" w:cs="Tahoma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5056EF"/>
    <w:rPr>
      <w:rFonts w:ascii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56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6EF"/>
    <w:rPr>
      <w:rFonts w:ascii="Tahoma" w:hAnsi="Tahoma" w:cs="Tahom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6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6EF"/>
    <w:rPr>
      <w:rFonts w:ascii="Tahoma" w:hAnsi="Tahoma" w:cs="Tahoma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5056EF"/>
    <w:rPr>
      <w:rFonts w:ascii="Tahoma" w:hAnsi="Tahoma" w:cs="Tahom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056EF"/>
    <w:rPr>
      <w:rFonts w:ascii="Tahoma" w:hAnsi="Tahoma" w:cs="Tahoma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5056EF"/>
    <w:rPr>
      <w:rFonts w:ascii="Tahoma" w:hAnsi="Tahoma" w:cs="Tahoma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5056EF"/>
    <w:rPr>
      <w:rFonts w:ascii="Tahoma" w:hAnsi="Tahoma" w:cs="Tahoma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056EF"/>
    <w:rPr>
      <w:rFonts w:ascii="Tahoma" w:hAnsi="Tahoma" w:cs="Tahoma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56E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6EF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EF"/>
    <w:rPr>
      <w:rFonts w:ascii="Tahoma" w:hAnsi="Tahoma" w:cs="Tahoma"/>
      <w:szCs w:val="18"/>
    </w:rPr>
  </w:style>
  <w:style w:type="paragraph" w:styleId="BlockText">
    <w:name w:val="Block Text"/>
    <w:basedOn w:val="Normal"/>
    <w:uiPriority w:val="99"/>
    <w:semiHidden/>
    <w:unhideWhenUsed/>
    <w:rsid w:val="005056EF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056E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56EF"/>
    <w:rPr>
      <w:rFonts w:ascii="Tahoma" w:hAnsi="Tahoma" w:cs="Tahoma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56E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56EF"/>
    <w:rPr>
      <w:rFonts w:ascii="Tahoma" w:hAnsi="Tahoma" w:cs="Tahoma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056EF"/>
    <w:rPr>
      <w:rFonts w:ascii="Tahoma" w:hAnsi="Tahoma" w:cs="Tahoma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6E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6EF"/>
    <w:rPr>
      <w:rFonts w:ascii="Tahoma" w:hAnsi="Tahoma" w:cs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6EF"/>
    <w:rPr>
      <w:rFonts w:ascii="Tahoma" w:hAnsi="Tahoma" w:cs="Tahoma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56EF"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56EF"/>
    <w:rPr>
      <w:rFonts w:ascii="Tahoma" w:hAnsi="Tahoma" w:cs="Tahoma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6E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6EF"/>
    <w:rPr>
      <w:rFonts w:ascii="Tahoma" w:hAnsi="Tahoma" w:cs="Tahoma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056EF"/>
    <w:rPr>
      <w:rFonts w:eastAsiaTheme="majorEastAs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6E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6EF"/>
    <w:rPr>
      <w:rFonts w:ascii="Tahoma" w:hAnsi="Tahoma" w:cs="Tahoma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56EF"/>
    <w:rPr>
      <w:rFonts w:ascii="Tahoma" w:hAnsi="Tahoma" w:cs="Tahoma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056EF"/>
    <w:rPr>
      <w:rFonts w:ascii="Tahoma" w:hAnsi="Tahoma" w:cs="Tahoma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6EF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6EF"/>
    <w:rPr>
      <w:rFonts w:ascii="Tahoma" w:hAnsi="Tahoma" w:cs="Tahoma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056EF"/>
    <w:rPr>
      <w:rFonts w:ascii="Tahoma" w:hAnsi="Tahoma" w:cs="Tahoma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505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56EF"/>
    <w:rPr>
      <w:rFonts w:ascii="Tahoma" w:hAnsi="Tahoma" w:cs="Tahoma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056EF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56EF"/>
    <w:rPr>
      <w:rFonts w:ascii="Tahoma" w:hAnsi="Tahoma" w:cs="Tahoma"/>
      <w:szCs w:val="21"/>
    </w:rPr>
  </w:style>
  <w:style w:type="character" w:styleId="PlaceholderText">
    <w:name w:val="Placeholder Text"/>
    <w:basedOn w:val="DefaultParagraphFont"/>
    <w:uiPriority w:val="99"/>
    <w:semiHidden/>
    <w:rsid w:val="005056EF"/>
    <w:rPr>
      <w:rFonts w:ascii="Tahoma" w:hAnsi="Tahoma" w:cs="Tahoma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5056EF"/>
  </w:style>
  <w:style w:type="character" w:customStyle="1" w:styleId="HeaderChar">
    <w:name w:val="Header Char"/>
    <w:basedOn w:val="DefaultParagraphFont"/>
    <w:link w:val="Header"/>
    <w:uiPriority w:val="99"/>
    <w:rsid w:val="005056EF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056EF"/>
  </w:style>
  <w:style w:type="character" w:customStyle="1" w:styleId="FooterChar">
    <w:name w:val="Footer Char"/>
    <w:basedOn w:val="DefaultParagraphFont"/>
    <w:link w:val="Footer"/>
    <w:uiPriority w:val="99"/>
    <w:rsid w:val="005056EF"/>
    <w:rPr>
      <w:rFonts w:ascii="Tahoma" w:hAnsi="Tahoma" w:cs="Tahom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56EF"/>
    <w:pPr>
      <w:spacing w:after="120"/>
      <w:ind w:left="1757"/>
    </w:pPr>
  </w:style>
  <w:style w:type="character" w:customStyle="1" w:styleId="1">
    <w:name w:val="@他1"/>
    <w:basedOn w:val="DefaultParagraphFont"/>
    <w:uiPriority w:val="99"/>
    <w:semiHidden/>
    <w:unhideWhenUsed/>
    <w:rsid w:val="005056EF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5056EF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5056EF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5056EF"/>
    <w:rPr>
      <w:rFonts w:ascii="Tahoma" w:hAnsi="Tahoma" w:cs="Tahoma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056E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56EF"/>
    <w:rPr>
      <w:rFonts w:ascii="Tahoma" w:hAnsi="Tahoma" w:cs="Tahoma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056EF"/>
    <w:rPr>
      <w:rFonts w:ascii="Tahoma" w:hAnsi="Tahoma" w:cs="Tahom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56EF"/>
    <w:rPr>
      <w:rFonts w:ascii="Tahoma" w:hAnsi="Tahoma" w:cs="Tahoma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5056EF"/>
    <w:rPr>
      <w:rFonts w:ascii="Tahoma" w:hAnsi="Tahoma" w:cs="Tahoma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5056EF"/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56E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56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56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56E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56E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56E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56E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56EF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6EF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5056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056E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5056EF"/>
  </w:style>
  <w:style w:type="character" w:customStyle="1" w:styleId="10">
    <w:name w:val="井号标签1"/>
    <w:basedOn w:val="DefaultParagraphFont"/>
    <w:uiPriority w:val="99"/>
    <w:semiHidden/>
    <w:unhideWhenUsed/>
    <w:rsid w:val="005056EF"/>
    <w:rPr>
      <w:rFonts w:ascii="Tahoma" w:hAnsi="Tahoma" w:cs="Tahoma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5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56EF"/>
    <w:rPr>
      <w:rFonts w:ascii="Tahoma" w:eastAsiaTheme="majorEastAsia" w:hAnsi="Tahoma" w:cs="Tahoma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5056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5056E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56E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56E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56E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56EF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5056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56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56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56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56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56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56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5056E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56E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6E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56E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56EF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5056EF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5056EF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56EF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56EF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56EF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56EF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056EF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56E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56EF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56EF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56EF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5056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56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56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56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056EF"/>
  </w:style>
  <w:style w:type="character" w:styleId="EndnoteReference">
    <w:name w:val="endnote reference"/>
    <w:basedOn w:val="DefaultParagraphFont"/>
    <w:uiPriority w:val="99"/>
    <w:semiHidden/>
    <w:unhideWhenUsed/>
    <w:rsid w:val="005056EF"/>
    <w:rPr>
      <w:rFonts w:ascii="Tahoma" w:hAnsi="Tahoma" w:cs="Tahoma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56EF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5056EF"/>
    <w:pPr>
      <w:spacing w:before="120"/>
    </w:pPr>
    <w:rPr>
      <w:rFonts w:eastAsiaTheme="majorEastAsia"/>
      <w:b/>
      <w:bCs/>
      <w:sz w:val="24"/>
      <w:szCs w:val="24"/>
    </w:rPr>
  </w:style>
  <w:style w:type="table" w:styleId="ColourfulList">
    <w:name w:val="Colorful List"/>
    <w:basedOn w:val="TableNormal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urful1">
    <w:name w:val="Table Colorful 1"/>
    <w:basedOn w:val="TableNormal"/>
    <w:uiPriority w:val="99"/>
    <w:semiHidden/>
    <w:unhideWhenUsed/>
    <w:rsid w:val="005056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056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056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">
    <w:name w:val="Colorful Grid"/>
    <w:basedOn w:val="TableNormal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5056EF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5056EF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5056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56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56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56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56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5056EF"/>
    <w:rPr>
      <w:rFonts w:ascii="Tahoma" w:hAnsi="Tahoma" w:cs="Tahom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56EF"/>
  </w:style>
  <w:style w:type="character" w:customStyle="1" w:styleId="DateChar">
    <w:name w:val="Date Char"/>
    <w:basedOn w:val="DefaultParagraphFont"/>
    <w:link w:val="Date"/>
    <w:uiPriority w:val="99"/>
    <w:semiHidden/>
    <w:rsid w:val="005056EF"/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5056EF"/>
    <w:rPr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5056EF"/>
    <w:rPr>
      <w:rFonts w:ascii="Tahoma" w:hAnsi="Tahoma" w:cs="Tahoma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5056EF"/>
    <w:rPr>
      <w:rFonts w:ascii="Tahoma" w:hAnsi="Tahoma" w:cs="Tahoma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5056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56EF"/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56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56EF"/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56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56EF"/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56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56EF"/>
    <w:rPr>
      <w:rFonts w:ascii="Tahoma" w:hAnsi="Tahoma" w:cs="Tahoma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56E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56EF"/>
    <w:rPr>
      <w:rFonts w:ascii="Tahoma" w:hAnsi="Tahoma" w:cs="Tahom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56E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56EF"/>
    <w:rPr>
      <w:rFonts w:ascii="Tahoma" w:hAnsi="Tahoma" w:cs="Tahoma"/>
    </w:rPr>
  </w:style>
  <w:style w:type="paragraph" w:styleId="NormalIndent">
    <w:name w:val="Normal Indent"/>
    <w:basedOn w:val="Normal"/>
    <w:uiPriority w:val="99"/>
    <w:semiHidden/>
    <w:unhideWhenUsed/>
    <w:rsid w:val="005056E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56E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56EF"/>
    <w:rPr>
      <w:rFonts w:ascii="Tahoma" w:hAnsi="Tahoma" w:cs="Tahoma"/>
    </w:rPr>
  </w:style>
  <w:style w:type="table" w:styleId="TableContemporary">
    <w:name w:val="Table Contemporary"/>
    <w:basedOn w:val="TableNormal"/>
    <w:uiPriority w:val="99"/>
    <w:semiHidden/>
    <w:unhideWhenUsed/>
    <w:rsid w:val="005056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56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056E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56EF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056E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056E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056EF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056EF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056E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056EF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056EF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056EF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056EF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056EF"/>
    <w:rPr>
      <w:rFonts w:ascii="Tahoma" w:hAnsi="Tahoma" w:cs="Tahom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56E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56EF"/>
    <w:rPr>
      <w:rFonts w:ascii="Tahoma" w:hAnsi="Tahoma" w:cs="Tahoma"/>
    </w:rPr>
  </w:style>
  <w:style w:type="table" w:styleId="TableColumns1">
    <w:name w:val="Table Columns 1"/>
    <w:basedOn w:val="TableNormal"/>
    <w:uiPriority w:val="99"/>
    <w:semiHidden/>
    <w:unhideWhenUsed/>
    <w:rsid w:val="005056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56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56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56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56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5056EF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56EF"/>
    <w:rPr>
      <w:rFonts w:ascii="Tahoma" w:hAnsi="Tahoma" w:cs="Tahoma"/>
    </w:rPr>
  </w:style>
  <w:style w:type="table" w:styleId="TableSimple1">
    <w:name w:val="Table Simple 1"/>
    <w:basedOn w:val="TableNormal"/>
    <w:uiPriority w:val="99"/>
    <w:semiHidden/>
    <w:unhideWhenUsed/>
    <w:rsid w:val="005056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56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56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056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056EF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56EF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56EF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56EF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56EF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56EF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56EF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56EF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56EF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56EF"/>
    <w:rPr>
      <w:rFonts w:eastAsiaTheme="majorEastAsia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5056E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56EF"/>
    <w:rPr>
      <w:rFonts w:ascii="Tahoma" w:hAnsi="Tahoma" w:cs="Tahoma"/>
    </w:rPr>
  </w:style>
  <w:style w:type="table" w:styleId="TableGrid">
    <w:name w:val="Table Grid"/>
    <w:basedOn w:val="TableNormal"/>
    <w:uiPriority w:val="39"/>
    <w:rsid w:val="0050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56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56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56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56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56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56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56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56E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56E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56E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56E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056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056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5056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56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056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5056EF"/>
    <w:rPr>
      <w:rFonts w:ascii="Tahoma" w:hAnsi="Tahoma" w:cs="Tahoma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5056EF"/>
    <w:rPr>
      <w:rFonts w:ascii="Tahoma" w:hAnsi="Tahoma" w:cs="Tahoma"/>
    </w:rPr>
  </w:style>
  <w:style w:type="table" w:styleId="Table3Deffects1">
    <w:name w:val="Table 3D effects 1"/>
    <w:basedOn w:val="TableNormal"/>
    <w:uiPriority w:val="99"/>
    <w:semiHidden/>
    <w:unhideWhenUsed/>
    <w:rsid w:val="005056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56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056EF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rh\AppData\Local\Microsoft\Office\16.0\DTS\ar-SA%7bEDF8BA9B-B5D5-4CC9-9CBD-0EA72CB1442F%7d\%7bA54B9E6E-98FF-46CF-AAB8-357BF51D56F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{A54B9E6E-98FF-46CF-AAB8-357BF51D56F2}tf02786999_win32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2025-04-25T00:24:00Z</dcterms:created>
  <dcterms:modified xsi:type="dcterms:W3CDTF">2025-04-25T00:24:00Z</dcterms:modified>
</cp:coreProperties>
</file>